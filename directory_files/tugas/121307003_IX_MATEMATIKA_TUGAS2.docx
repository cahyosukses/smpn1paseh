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7D8" w:rsidRDefault="009E2DB8">
      <w:pPr>
        <w:spacing w:before="65" w:line="240" w:lineRule="exact"/>
        <w:ind w:left="3843" w:right="4922"/>
        <w:jc w:val="center"/>
        <w:rPr>
          <w:rFonts w:ascii="Arial" w:eastAsia="Arial" w:hAnsi="Arial" w:cs="Arial"/>
          <w:sz w:val="22"/>
          <w:szCs w:val="22"/>
        </w:rPr>
      </w:pPr>
      <w:r>
        <w:rPr>
          <w:rFonts w:ascii="Arial" w:eastAsia="Arial" w:hAnsi="Arial" w:cs="Arial"/>
          <w:b/>
          <w:position w:val="-1"/>
          <w:sz w:val="22"/>
          <w:szCs w:val="22"/>
        </w:rPr>
        <w:t>PRASYARAT WISUDA</w:t>
      </w:r>
    </w:p>
    <w:p w:rsidR="007867D8" w:rsidRDefault="007867D8">
      <w:pPr>
        <w:spacing w:before="11" w:line="240" w:lineRule="exact"/>
        <w:rPr>
          <w:sz w:val="24"/>
          <w:szCs w:val="24"/>
        </w:rPr>
      </w:pPr>
    </w:p>
    <w:p w:rsidR="007867D8" w:rsidRDefault="009E2DB8">
      <w:pPr>
        <w:spacing w:before="37" w:line="328" w:lineRule="auto"/>
        <w:ind w:left="111" w:right="1159"/>
        <w:jc w:val="both"/>
        <w:rPr>
          <w:rFonts w:ascii="Arial" w:eastAsia="Arial" w:hAnsi="Arial" w:cs="Arial"/>
          <w:sz w:val="18"/>
          <w:szCs w:val="18"/>
        </w:rPr>
      </w:pPr>
      <w:r>
        <w:rPr>
          <w:rFonts w:ascii="Arial" w:eastAsia="Arial" w:hAnsi="Arial" w:cs="Arial"/>
          <w:sz w:val="18"/>
          <w:szCs w:val="18"/>
        </w:rPr>
        <w:t xml:space="preserve">GUNA MENGHINDARI KESALAHAN DALAM PENULISAN NAMA, TEMPAT TGL LAHIR, DLL DALAM PEMBUATAN IJAZAH, TRANSKRIP DAN BUKU WISUDAWAN, CALON WISUDAWAN DIWAJIBKAN UNTUK MENULISKAN DATA DENGAN BENAR. KAMI TIDAK MENERIMA REVISI/PERBAIKAN IJAZAH &amp; </w:t>
      </w:r>
      <w:r>
        <w:rPr>
          <w:rFonts w:ascii="Arial" w:eastAsia="Arial" w:hAnsi="Arial" w:cs="Arial"/>
          <w:sz w:val="18"/>
          <w:szCs w:val="18"/>
        </w:rPr>
        <w:t>UNTUK DI CETAK ULANG YANG DISEBABKAN</w:t>
      </w:r>
      <w:r>
        <w:rPr>
          <w:rFonts w:ascii="Arial" w:eastAsia="Arial" w:hAnsi="Arial" w:cs="Arial"/>
          <w:spacing w:val="27"/>
          <w:sz w:val="18"/>
          <w:szCs w:val="18"/>
        </w:rPr>
        <w:t xml:space="preserve"> </w:t>
      </w:r>
      <w:r>
        <w:rPr>
          <w:rFonts w:ascii="Arial" w:eastAsia="Arial" w:hAnsi="Arial" w:cs="Arial"/>
          <w:sz w:val="18"/>
          <w:szCs w:val="18"/>
        </w:rPr>
        <w:t>ADANYA</w:t>
      </w:r>
      <w:r>
        <w:rPr>
          <w:rFonts w:ascii="Arial" w:eastAsia="Arial" w:hAnsi="Arial" w:cs="Arial"/>
          <w:spacing w:val="27"/>
          <w:sz w:val="18"/>
          <w:szCs w:val="18"/>
        </w:rPr>
        <w:t xml:space="preserve"> </w:t>
      </w:r>
      <w:r>
        <w:rPr>
          <w:rFonts w:ascii="Arial" w:eastAsia="Arial" w:hAnsi="Arial" w:cs="Arial"/>
          <w:sz w:val="18"/>
          <w:szCs w:val="18"/>
        </w:rPr>
        <w:t>DENGAN</w:t>
      </w:r>
      <w:r>
        <w:rPr>
          <w:rFonts w:ascii="Arial" w:eastAsia="Arial" w:hAnsi="Arial" w:cs="Arial"/>
          <w:spacing w:val="27"/>
          <w:sz w:val="18"/>
          <w:szCs w:val="18"/>
        </w:rPr>
        <w:t xml:space="preserve"> </w:t>
      </w:r>
      <w:r>
        <w:rPr>
          <w:rFonts w:ascii="Arial" w:eastAsia="Arial" w:hAnsi="Arial" w:cs="Arial"/>
          <w:sz w:val="18"/>
          <w:szCs w:val="18"/>
        </w:rPr>
        <w:t>PERUBAHAN</w:t>
      </w:r>
      <w:r>
        <w:rPr>
          <w:rFonts w:ascii="Arial" w:eastAsia="Arial" w:hAnsi="Arial" w:cs="Arial"/>
          <w:spacing w:val="27"/>
          <w:sz w:val="18"/>
          <w:szCs w:val="18"/>
        </w:rPr>
        <w:t xml:space="preserve"> </w:t>
      </w:r>
      <w:r>
        <w:rPr>
          <w:rFonts w:ascii="Arial" w:eastAsia="Arial" w:hAnsi="Arial" w:cs="Arial"/>
          <w:sz w:val="18"/>
          <w:szCs w:val="18"/>
        </w:rPr>
        <w:t>DATA</w:t>
      </w:r>
      <w:r>
        <w:rPr>
          <w:rFonts w:ascii="Arial" w:eastAsia="Arial" w:hAnsi="Arial" w:cs="Arial"/>
          <w:spacing w:val="27"/>
          <w:sz w:val="18"/>
          <w:szCs w:val="18"/>
        </w:rPr>
        <w:t xml:space="preserve"> </w:t>
      </w:r>
      <w:r>
        <w:rPr>
          <w:rFonts w:ascii="Arial" w:eastAsia="Arial" w:hAnsi="Arial" w:cs="Arial"/>
          <w:sz w:val="18"/>
          <w:szCs w:val="18"/>
        </w:rPr>
        <w:t>SELAIN</w:t>
      </w:r>
      <w:r>
        <w:rPr>
          <w:rFonts w:ascii="Arial" w:eastAsia="Arial" w:hAnsi="Arial" w:cs="Arial"/>
          <w:spacing w:val="27"/>
          <w:sz w:val="18"/>
          <w:szCs w:val="18"/>
        </w:rPr>
        <w:t xml:space="preserve"> </w:t>
      </w:r>
      <w:r>
        <w:rPr>
          <w:rFonts w:ascii="Arial" w:eastAsia="Arial" w:hAnsi="Arial" w:cs="Arial"/>
          <w:sz w:val="18"/>
          <w:szCs w:val="18"/>
        </w:rPr>
        <w:t>DATA</w:t>
      </w:r>
      <w:r>
        <w:rPr>
          <w:rFonts w:ascii="Arial" w:eastAsia="Arial" w:hAnsi="Arial" w:cs="Arial"/>
          <w:spacing w:val="27"/>
          <w:sz w:val="18"/>
          <w:szCs w:val="18"/>
        </w:rPr>
        <w:t xml:space="preserve"> </w:t>
      </w:r>
      <w:r>
        <w:rPr>
          <w:rFonts w:ascii="Arial" w:eastAsia="Arial" w:hAnsi="Arial" w:cs="Arial"/>
          <w:sz w:val="18"/>
          <w:szCs w:val="18"/>
        </w:rPr>
        <w:t>DALAM</w:t>
      </w:r>
      <w:r>
        <w:rPr>
          <w:rFonts w:ascii="Arial" w:eastAsia="Arial" w:hAnsi="Arial" w:cs="Arial"/>
          <w:spacing w:val="27"/>
          <w:sz w:val="18"/>
          <w:szCs w:val="18"/>
        </w:rPr>
        <w:t xml:space="preserve"> </w:t>
      </w:r>
      <w:r>
        <w:rPr>
          <w:rFonts w:ascii="Arial" w:eastAsia="Arial" w:hAnsi="Arial" w:cs="Arial"/>
          <w:sz w:val="18"/>
          <w:szCs w:val="18"/>
        </w:rPr>
        <w:t>PRASARATAN</w:t>
      </w:r>
      <w:r>
        <w:rPr>
          <w:rFonts w:ascii="Arial" w:eastAsia="Arial" w:hAnsi="Arial" w:cs="Arial"/>
          <w:spacing w:val="27"/>
          <w:sz w:val="18"/>
          <w:szCs w:val="18"/>
        </w:rPr>
        <w:t xml:space="preserve"> </w:t>
      </w:r>
      <w:r>
        <w:rPr>
          <w:rFonts w:ascii="Arial" w:eastAsia="Arial" w:hAnsi="Arial" w:cs="Arial"/>
          <w:sz w:val="18"/>
          <w:szCs w:val="18"/>
        </w:rPr>
        <w:t>WISUDA</w:t>
      </w:r>
      <w:r>
        <w:rPr>
          <w:rFonts w:ascii="Arial" w:eastAsia="Arial" w:hAnsi="Arial" w:cs="Arial"/>
          <w:spacing w:val="27"/>
          <w:sz w:val="18"/>
          <w:szCs w:val="18"/>
        </w:rPr>
        <w:t xml:space="preserve"> </w:t>
      </w:r>
      <w:r>
        <w:rPr>
          <w:rFonts w:ascii="Arial" w:eastAsia="Arial" w:hAnsi="Arial" w:cs="Arial"/>
          <w:sz w:val="18"/>
          <w:szCs w:val="18"/>
        </w:rPr>
        <w:t>DIBAWAH</w:t>
      </w:r>
      <w:r>
        <w:rPr>
          <w:rFonts w:ascii="Arial" w:eastAsia="Arial" w:hAnsi="Arial" w:cs="Arial"/>
          <w:spacing w:val="27"/>
          <w:sz w:val="18"/>
          <w:szCs w:val="18"/>
        </w:rPr>
        <w:t xml:space="preserve"> </w:t>
      </w:r>
      <w:r>
        <w:rPr>
          <w:rFonts w:ascii="Arial" w:eastAsia="Arial" w:hAnsi="Arial" w:cs="Arial"/>
          <w:sz w:val="18"/>
          <w:szCs w:val="18"/>
        </w:rPr>
        <w:t>INI</w:t>
      </w:r>
    </w:p>
    <w:p w:rsidR="007867D8" w:rsidRDefault="009E2DB8">
      <w:pPr>
        <w:spacing w:before="2" w:line="200" w:lineRule="exact"/>
        <w:ind w:left="111" w:right="6631"/>
        <w:jc w:val="both"/>
        <w:rPr>
          <w:rFonts w:ascii="Arial" w:eastAsia="Arial" w:hAnsi="Arial" w:cs="Arial"/>
          <w:sz w:val="18"/>
          <w:szCs w:val="18"/>
        </w:rPr>
      </w:pPr>
      <w:r>
        <w:pict>
          <v:group id="_x0000_s1032" style="position:absolute;left:0;text-align:left;margin-left:56.4pt;margin-top:-58.2pt;width:499.2pt;height:71.45pt;z-index:-251660288;mso-position-horizontal-relative:page" coordorigin="1128,-1164" coordsize="9984,1429">
            <v:shape id="_x0000_s1044" style="position:absolute;left:1134;top:-1159;width:0;height:283" coordorigin="1134,-1159" coordsize="0,283" path="m1134,-1159r,284e" filled="f" strokeweight=".57pt">
              <v:path arrowok="t"/>
            </v:shape>
            <v:shape id="_x0000_s1043" style="position:absolute;left:1134;top:-1159;width:9972;height:0" coordorigin="1134,-1159" coordsize="9972,0" path="m1134,-1159r9972,e" filled="f" strokeweight=".57pt">
              <v:path arrowok="t"/>
            </v:shape>
            <v:shape id="_x0000_s1042" style="position:absolute;left:11106;top:-1159;width:0;height:283" coordorigin="11106,-1159" coordsize="0,283" path="m11106,-1159r,284e" filled="f" strokeweight=".57pt">
              <v:path arrowok="t"/>
            </v:shape>
            <v:shape id="_x0000_s1041" style="position:absolute;left:1134;top:-875;width:0;height:283" coordorigin="1134,-875" coordsize="0,283" path="m1134,-875r,283e" filled="f" strokeweight=".57pt">
              <v:path arrowok="t"/>
            </v:shape>
            <v:shape id="_x0000_s1040" style="position:absolute;left:11106;top:-875;width:0;height:283" coordorigin="11106,-875" coordsize="0,283" path="m11106,-875r,283e" filled="f" strokeweight=".57pt">
              <v:path arrowok="t"/>
            </v:shape>
            <v:shape id="_x0000_s1039" style="position:absolute;left:1134;top:-592;width:0;height:284" coordorigin="1134,-592" coordsize="0,284" path="m1134,-592r,284e" filled="f" strokeweight=".57pt">
              <v:path arrowok="t"/>
            </v:shape>
            <v:shape id="_x0000_s1038" style="position:absolute;left:11106;top:-592;width:0;height:284" coordorigin="11106,-592" coordsize="0,284" path="m11106,-592r,284e" filled="f" strokeweight=".57pt">
              <v:path arrowok="t"/>
            </v:shape>
            <v:shape id="_x0000_s1037" style="position:absolute;left:1134;top:-308;width:0;height:283" coordorigin="1134,-308" coordsize="0,283" path="m1134,-308r,283e" filled="f" strokeweight=".57pt">
              <v:path arrowok="t"/>
            </v:shape>
            <v:shape id="_x0000_s1036" style="position:absolute;left:11106;top:-308;width:0;height:283" coordorigin="11106,-308" coordsize="0,283" path="m11106,-308r,283e" filled="f" strokeweight=".57pt">
              <v:path arrowok="t"/>
            </v:shape>
            <v:shape id="_x0000_s1035" style="position:absolute;left:1134;top:-25;width:0;height:283" coordorigin="1134,-25" coordsize="0,283" path="m1134,-25r,283e" filled="f" strokeweight=".57pt">
              <v:path arrowok="t"/>
            </v:shape>
            <v:shape id="_x0000_s1034" style="position:absolute;left:11106;top:-25;width:0;height:283" coordorigin="11106,-25" coordsize="0,283" path="m11106,-25r,283e" filled="f" strokeweight=".57pt">
              <v:path arrowok="t"/>
            </v:shape>
            <v:shape id="_x0000_s1033" style="position:absolute;left:1134;top:258;width:9972;height:0" coordorigin="1134,258" coordsize="9972,0" path="m1134,258r9972,e" filled="f" strokeweight=".57pt">
              <v:path arrowok="t"/>
            </v:shape>
            <w10:wrap anchorx="page"/>
          </v:group>
        </w:pict>
      </w:r>
      <w:r>
        <w:rPr>
          <w:rFonts w:ascii="Arial" w:eastAsia="Arial" w:hAnsi="Arial" w:cs="Arial"/>
          <w:position w:val="-1"/>
          <w:sz w:val="18"/>
          <w:szCs w:val="18"/>
        </w:rPr>
        <w:t>KARENA IJAZAH HANYA BISA DICETAK SATU KALI.</w:t>
      </w:r>
    </w:p>
    <w:p w:rsidR="007867D8" w:rsidRDefault="007867D8">
      <w:pPr>
        <w:spacing w:before="4" w:line="180" w:lineRule="exact"/>
        <w:rPr>
          <w:sz w:val="18"/>
          <w:szCs w:val="18"/>
        </w:rPr>
      </w:pPr>
    </w:p>
    <w:p w:rsidR="007867D8" w:rsidRDefault="007867D8">
      <w:pPr>
        <w:spacing w:line="200" w:lineRule="exact"/>
      </w:pPr>
    </w:p>
    <w:p w:rsidR="007867D8" w:rsidRDefault="009E2DB8">
      <w:pPr>
        <w:spacing w:before="37" w:line="460" w:lineRule="auto"/>
        <w:ind w:left="111" w:right="2357"/>
        <w:rPr>
          <w:rFonts w:ascii="Arial" w:eastAsia="Arial" w:hAnsi="Arial" w:cs="Arial"/>
          <w:sz w:val="18"/>
          <w:szCs w:val="18"/>
        </w:rPr>
      </w:pPr>
      <w:r>
        <w:rPr>
          <w:rFonts w:ascii="Arial" w:eastAsia="Arial" w:hAnsi="Arial" w:cs="Arial"/>
          <w:sz w:val="18"/>
          <w:szCs w:val="18"/>
        </w:rPr>
        <w:t>WISUDAWAN/WISUDAWATI DIHARAPKAN KERJASAMA UNTUK MENGUMPULKAN BIODATA BERUPA: NAMA L</w:t>
      </w:r>
      <w:r>
        <w:rPr>
          <w:rFonts w:ascii="Arial" w:eastAsia="Arial" w:hAnsi="Arial" w:cs="Arial"/>
          <w:sz w:val="18"/>
          <w:szCs w:val="18"/>
        </w:rPr>
        <w:t xml:space="preserve">ENGKAP                                 </w:t>
      </w:r>
      <w:r>
        <w:rPr>
          <w:rFonts w:ascii="Arial" w:eastAsia="Arial" w:hAnsi="Arial" w:cs="Arial"/>
          <w:spacing w:val="2"/>
          <w:sz w:val="18"/>
          <w:szCs w:val="18"/>
        </w:rPr>
        <w:t xml:space="preserve"> </w:t>
      </w:r>
      <w:r>
        <w:rPr>
          <w:rFonts w:ascii="Arial" w:eastAsia="Arial" w:hAnsi="Arial" w:cs="Arial"/>
          <w:sz w:val="18"/>
          <w:szCs w:val="18"/>
        </w:rPr>
        <w:t>:</w:t>
      </w:r>
      <w:r>
        <w:rPr>
          <w:rFonts w:ascii="Arial" w:eastAsia="Arial" w:hAnsi="Arial" w:cs="Arial"/>
          <w:spacing w:val="13"/>
          <w:sz w:val="18"/>
          <w:szCs w:val="18"/>
        </w:rPr>
        <w:t xml:space="preserve"> </w:t>
      </w:r>
      <w:r>
        <w:rPr>
          <w:rFonts w:ascii="Arial" w:eastAsia="Arial" w:hAnsi="Arial" w:cs="Arial"/>
          <w:sz w:val="18"/>
          <w:szCs w:val="18"/>
        </w:rPr>
        <w:t>MUCHAMAD ADI HARDINA PUTRA</w:t>
      </w:r>
    </w:p>
    <w:p w:rsidR="007867D8" w:rsidRDefault="009E2DB8">
      <w:pPr>
        <w:spacing w:before="5"/>
        <w:ind w:left="111"/>
        <w:rPr>
          <w:rFonts w:ascii="Arial" w:eastAsia="Arial" w:hAnsi="Arial" w:cs="Arial"/>
          <w:sz w:val="18"/>
          <w:szCs w:val="18"/>
        </w:rPr>
      </w:pPr>
      <w:r>
        <w:rPr>
          <w:rFonts w:ascii="Arial" w:eastAsia="Arial" w:hAnsi="Arial" w:cs="Arial"/>
          <w:sz w:val="18"/>
          <w:szCs w:val="18"/>
        </w:rPr>
        <w:t xml:space="preserve">NIM                                                      </w:t>
      </w:r>
      <w:r>
        <w:rPr>
          <w:rFonts w:ascii="Arial" w:eastAsia="Arial" w:hAnsi="Arial" w:cs="Arial"/>
          <w:spacing w:val="46"/>
          <w:sz w:val="18"/>
          <w:szCs w:val="18"/>
        </w:rPr>
        <w:t xml:space="preserve"> </w:t>
      </w:r>
      <w:r>
        <w:rPr>
          <w:rFonts w:ascii="Arial" w:eastAsia="Arial" w:hAnsi="Arial" w:cs="Arial"/>
          <w:sz w:val="18"/>
          <w:szCs w:val="18"/>
        </w:rPr>
        <w:t>:</w:t>
      </w:r>
      <w:r>
        <w:rPr>
          <w:rFonts w:ascii="Arial" w:eastAsia="Arial" w:hAnsi="Arial" w:cs="Arial"/>
          <w:spacing w:val="13"/>
          <w:sz w:val="18"/>
          <w:szCs w:val="18"/>
        </w:rPr>
        <w:t xml:space="preserve"> </w:t>
      </w:r>
      <w:r>
        <w:rPr>
          <w:rFonts w:ascii="Arial" w:eastAsia="Arial" w:hAnsi="Arial" w:cs="Arial"/>
          <w:sz w:val="18"/>
          <w:szCs w:val="18"/>
        </w:rPr>
        <w:t>10511294</w:t>
      </w:r>
    </w:p>
    <w:p w:rsidR="007867D8" w:rsidRDefault="007867D8">
      <w:pPr>
        <w:spacing w:before="10" w:line="180" w:lineRule="exact"/>
        <w:rPr>
          <w:sz w:val="18"/>
          <w:szCs w:val="18"/>
        </w:rPr>
      </w:pPr>
    </w:p>
    <w:p w:rsidR="007867D8" w:rsidRDefault="009E2DB8">
      <w:pPr>
        <w:ind w:left="111"/>
        <w:rPr>
          <w:rFonts w:ascii="Arial" w:eastAsia="Arial" w:hAnsi="Arial" w:cs="Arial"/>
          <w:sz w:val="18"/>
          <w:szCs w:val="18"/>
        </w:rPr>
      </w:pPr>
      <w:r>
        <w:rPr>
          <w:rFonts w:ascii="Arial" w:eastAsia="Arial" w:hAnsi="Arial" w:cs="Arial"/>
          <w:sz w:val="18"/>
          <w:szCs w:val="18"/>
        </w:rPr>
        <w:t xml:space="preserve">TEMPAT / TANGGAL LAHIR              </w:t>
      </w:r>
      <w:r>
        <w:rPr>
          <w:rFonts w:ascii="Arial" w:eastAsia="Arial" w:hAnsi="Arial" w:cs="Arial"/>
          <w:spacing w:val="50"/>
          <w:sz w:val="18"/>
          <w:szCs w:val="18"/>
        </w:rPr>
        <w:t xml:space="preserve"> </w:t>
      </w:r>
      <w:r>
        <w:rPr>
          <w:rFonts w:ascii="Arial" w:eastAsia="Arial" w:hAnsi="Arial" w:cs="Arial"/>
          <w:sz w:val="18"/>
          <w:szCs w:val="18"/>
        </w:rPr>
        <w:t>:</w:t>
      </w:r>
      <w:r>
        <w:rPr>
          <w:rFonts w:ascii="Arial" w:eastAsia="Arial" w:hAnsi="Arial" w:cs="Arial"/>
          <w:spacing w:val="13"/>
          <w:sz w:val="18"/>
          <w:szCs w:val="18"/>
        </w:rPr>
        <w:t xml:space="preserve"> </w:t>
      </w:r>
      <w:r>
        <w:rPr>
          <w:rFonts w:ascii="Arial" w:eastAsia="Arial" w:hAnsi="Arial" w:cs="Arial"/>
          <w:sz w:val="18"/>
          <w:szCs w:val="18"/>
        </w:rPr>
        <w:t>PURWAKARTA / 10-MAR-1993</w:t>
      </w:r>
    </w:p>
    <w:p w:rsidR="007867D8" w:rsidRDefault="007867D8">
      <w:pPr>
        <w:spacing w:line="180" w:lineRule="exact"/>
        <w:rPr>
          <w:sz w:val="19"/>
          <w:szCs w:val="19"/>
        </w:rPr>
      </w:pPr>
    </w:p>
    <w:p w:rsidR="007867D8" w:rsidRDefault="009E2DB8">
      <w:pPr>
        <w:spacing w:line="200" w:lineRule="exact"/>
        <w:ind w:left="111"/>
        <w:rPr>
          <w:rFonts w:ascii="Arial" w:eastAsia="Arial" w:hAnsi="Arial" w:cs="Arial"/>
          <w:sz w:val="18"/>
          <w:szCs w:val="18"/>
        </w:rPr>
      </w:pPr>
      <w:r>
        <w:rPr>
          <w:rFonts w:ascii="Arial" w:eastAsia="Arial" w:hAnsi="Arial" w:cs="Arial"/>
          <w:position w:val="-1"/>
          <w:sz w:val="18"/>
          <w:szCs w:val="18"/>
        </w:rPr>
        <w:t xml:space="preserve">JURUSAN / PROGRAM                      </w:t>
      </w:r>
      <w:r>
        <w:rPr>
          <w:rFonts w:ascii="Arial" w:eastAsia="Arial" w:hAnsi="Arial" w:cs="Arial"/>
          <w:spacing w:val="41"/>
          <w:position w:val="-1"/>
          <w:sz w:val="18"/>
          <w:szCs w:val="18"/>
        </w:rPr>
        <w:t xml:space="preserve"> </w:t>
      </w:r>
      <w:r>
        <w:rPr>
          <w:rFonts w:ascii="Arial" w:eastAsia="Arial" w:hAnsi="Arial" w:cs="Arial"/>
          <w:position w:val="-1"/>
          <w:sz w:val="18"/>
          <w:szCs w:val="18"/>
        </w:rPr>
        <w:t>:</w:t>
      </w:r>
      <w:r>
        <w:rPr>
          <w:rFonts w:ascii="Arial" w:eastAsia="Arial" w:hAnsi="Arial" w:cs="Arial"/>
          <w:spacing w:val="13"/>
          <w:position w:val="-1"/>
          <w:sz w:val="18"/>
          <w:szCs w:val="18"/>
        </w:rPr>
        <w:t xml:space="preserve"> </w:t>
      </w:r>
      <w:r>
        <w:rPr>
          <w:rFonts w:ascii="Arial" w:eastAsia="Arial" w:hAnsi="Arial" w:cs="Arial"/>
          <w:position w:val="-1"/>
          <w:sz w:val="18"/>
          <w:szCs w:val="18"/>
        </w:rPr>
        <w:t xml:space="preserve">SISTEM </w:t>
      </w:r>
      <w:r>
        <w:rPr>
          <w:rFonts w:ascii="Arial" w:eastAsia="Arial" w:hAnsi="Arial" w:cs="Arial"/>
          <w:position w:val="-1"/>
          <w:sz w:val="18"/>
          <w:szCs w:val="18"/>
        </w:rPr>
        <w:t>INFORMASI</w:t>
      </w:r>
    </w:p>
    <w:p w:rsidR="007867D8" w:rsidRDefault="007867D8">
      <w:pPr>
        <w:spacing w:before="7" w:line="140" w:lineRule="exact"/>
        <w:rPr>
          <w:sz w:val="15"/>
          <w:szCs w:val="15"/>
        </w:rPr>
      </w:pPr>
    </w:p>
    <w:p w:rsidR="007867D8" w:rsidRDefault="009E2DB8">
      <w:pPr>
        <w:spacing w:before="37" w:line="200" w:lineRule="exact"/>
        <w:ind w:left="111" w:right="-51"/>
        <w:rPr>
          <w:rFonts w:ascii="Arial" w:eastAsia="Arial" w:hAnsi="Arial" w:cs="Arial"/>
          <w:sz w:val="18"/>
          <w:szCs w:val="18"/>
        </w:rPr>
      </w:pPr>
      <w:r>
        <w:rPr>
          <w:rFonts w:ascii="Arial" w:eastAsia="Arial" w:hAnsi="Arial" w:cs="Arial"/>
          <w:position w:val="-1"/>
          <w:sz w:val="18"/>
          <w:szCs w:val="18"/>
        </w:rPr>
        <w:t xml:space="preserve">ALAMAT KOST                                    </w:t>
      </w:r>
      <w:r>
        <w:rPr>
          <w:rFonts w:ascii="Arial" w:eastAsia="Arial" w:hAnsi="Arial" w:cs="Arial"/>
          <w:spacing w:val="13"/>
          <w:position w:val="-1"/>
          <w:sz w:val="18"/>
          <w:szCs w:val="18"/>
        </w:rPr>
        <w:t xml:space="preserve"> </w:t>
      </w:r>
      <w:r>
        <w:rPr>
          <w:rFonts w:ascii="Arial" w:eastAsia="Arial" w:hAnsi="Arial" w:cs="Arial"/>
          <w:position w:val="-1"/>
          <w:sz w:val="18"/>
          <w:szCs w:val="18"/>
        </w:rPr>
        <w:t>:</w:t>
      </w:r>
      <w:r>
        <w:rPr>
          <w:rFonts w:ascii="Arial" w:eastAsia="Arial" w:hAnsi="Arial" w:cs="Arial"/>
          <w:spacing w:val="13"/>
          <w:position w:val="-1"/>
          <w:sz w:val="18"/>
          <w:szCs w:val="18"/>
        </w:rPr>
        <w:t xml:space="preserve"> </w:t>
      </w:r>
      <w:r>
        <w:rPr>
          <w:rFonts w:ascii="Arial" w:eastAsia="Arial" w:hAnsi="Arial" w:cs="Arial"/>
          <w:position w:val="-1"/>
          <w:sz w:val="18"/>
          <w:szCs w:val="18"/>
        </w:rPr>
        <w:t>GRIYA PASIR HONJE NO. 35 JLN. TERUSAN CIMUNCANG RT. 07/02A KEL.</w:t>
      </w:r>
      <w:r>
        <w:rPr>
          <w:rFonts w:ascii="Arial" w:eastAsia="Arial" w:hAnsi="Arial" w:cs="Arial"/>
          <w:position w:val="-1"/>
          <w:sz w:val="18"/>
          <w:szCs w:val="18"/>
        </w:rPr>
        <w:t xml:space="preserve"> PADASUKA</w:t>
      </w:r>
      <w:bookmarkStart w:id="0" w:name="_GoBack"/>
      <w:bookmarkEnd w:id="0"/>
    </w:p>
    <w:p w:rsidR="007867D8" w:rsidRDefault="007867D8">
      <w:pPr>
        <w:spacing w:before="7" w:line="140" w:lineRule="exact"/>
        <w:rPr>
          <w:sz w:val="15"/>
          <w:szCs w:val="15"/>
        </w:rPr>
      </w:pPr>
    </w:p>
    <w:p w:rsidR="007867D8" w:rsidRDefault="009E2DB8">
      <w:pPr>
        <w:spacing w:before="37"/>
        <w:ind w:left="111" w:right="6590"/>
        <w:jc w:val="both"/>
        <w:rPr>
          <w:rFonts w:ascii="Arial" w:eastAsia="Arial" w:hAnsi="Arial" w:cs="Arial"/>
          <w:sz w:val="18"/>
          <w:szCs w:val="18"/>
        </w:rPr>
      </w:pPr>
      <w:r>
        <w:rPr>
          <w:rFonts w:ascii="Arial" w:eastAsia="Arial" w:hAnsi="Arial" w:cs="Arial"/>
          <w:sz w:val="18"/>
          <w:szCs w:val="18"/>
        </w:rPr>
        <w:t xml:space="preserve">NO TELEPON                                      </w:t>
      </w:r>
      <w:r>
        <w:rPr>
          <w:rFonts w:ascii="Arial" w:eastAsia="Arial" w:hAnsi="Arial" w:cs="Arial"/>
          <w:spacing w:val="13"/>
          <w:sz w:val="18"/>
          <w:szCs w:val="18"/>
        </w:rPr>
        <w:t xml:space="preserve"> </w:t>
      </w:r>
      <w:r>
        <w:rPr>
          <w:rFonts w:ascii="Arial" w:eastAsia="Arial" w:hAnsi="Arial" w:cs="Arial"/>
          <w:sz w:val="18"/>
          <w:szCs w:val="18"/>
        </w:rPr>
        <w:t>:</w:t>
      </w:r>
      <w:r>
        <w:rPr>
          <w:rFonts w:ascii="Arial" w:eastAsia="Arial" w:hAnsi="Arial" w:cs="Arial"/>
          <w:spacing w:val="13"/>
          <w:sz w:val="18"/>
          <w:szCs w:val="18"/>
        </w:rPr>
        <w:t xml:space="preserve"> </w:t>
      </w:r>
      <w:r>
        <w:rPr>
          <w:rFonts w:ascii="Arial" w:eastAsia="Arial" w:hAnsi="Arial" w:cs="Arial"/>
          <w:sz w:val="18"/>
          <w:szCs w:val="18"/>
        </w:rPr>
        <w:t>085759096081</w:t>
      </w:r>
    </w:p>
    <w:p w:rsidR="007867D8" w:rsidRDefault="007867D8">
      <w:pPr>
        <w:spacing w:before="10" w:line="180" w:lineRule="exact"/>
        <w:rPr>
          <w:sz w:val="18"/>
          <w:szCs w:val="18"/>
        </w:rPr>
      </w:pPr>
    </w:p>
    <w:p w:rsidR="007867D8" w:rsidRDefault="009E2DB8">
      <w:pPr>
        <w:spacing w:line="460" w:lineRule="auto"/>
        <w:ind w:left="111" w:right="3526"/>
        <w:rPr>
          <w:rFonts w:ascii="Arial" w:eastAsia="Arial" w:hAnsi="Arial" w:cs="Arial"/>
          <w:sz w:val="18"/>
          <w:szCs w:val="18"/>
        </w:rPr>
      </w:pPr>
      <w:r>
        <w:rPr>
          <w:rFonts w:ascii="Arial" w:eastAsia="Arial" w:hAnsi="Arial" w:cs="Arial"/>
          <w:sz w:val="18"/>
          <w:szCs w:val="18"/>
        </w:rPr>
        <w:t xml:space="preserve">ALAMAT TETAP (ORANG TUA)         </w:t>
      </w:r>
      <w:r>
        <w:rPr>
          <w:rFonts w:ascii="Arial" w:eastAsia="Arial" w:hAnsi="Arial" w:cs="Arial"/>
          <w:spacing w:val="29"/>
          <w:sz w:val="18"/>
          <w:szCs w:val="18"/>
        </w:rPr>
        <w:t xml:space="preserve"> </w:t>
      </w:r>
      <w:r>
        <w:rPr>
          <w:rFonts w:ascii="Arial" w:eastAsia="Arial" w:hAnsi="Arial" w:cs="Arial"/>
          <w:sz w:val="18"/>
          <w:szCs w:val="18"/>
        </w:rPr>
        <w:t>:</w:t>
      </w:r>
      <w:r>
        <w:rPr>
          <w:rFonts w:ascii="Arial" w:eastAsia="Arial" w:hAnsi="Arial" w:cs="Arial"/>
          <w:spacing w:val="13"/>
          <w:sz w:val="18"/>
          <w:szCs w:val="18"/>
        </w:rPr>
        <w:t xml:space="preserve"> </w:t>
      </w:r>
      <w:r>
        <w:rPr>
          <w:rFonts w:ascii="Arial" w:eastAsia="Arial" w:hAnsi="Arial" w:cs="Arial"/>
          <w:sz w:val="18"/>
          <w:szCs w:val="18"/>
        </w:rPr>
        <w:t xml:space="preserve">KP. CILOJI RT. </w:t>
      </w:r>
      <w:r>
        <w:rPr>
          <w:rFonts w:ascii="Arial" w:eastAsia="Arial" w:hAnsi="Arial" w:cs="Arial"/>
          <w:sz w:val="18"/>
          <w:szCs w:val="18"/>
        </w:rPr>
        <w:t xml:space="preserve">03/01 KIARAPEDES PURWAKARTA NO TELEPON                                      </w:t>
      </w:r>
      <w:r>
        <w:rPr>
          <w:rFonts w:ascii="Arial" w:eastAsia="Arial" w:hAnsi="Arial" w:cs="Arial"/>
          <w:spacing w:val="13"/>
          <w:sz w:val="18"/>
          <w:szCs w:val="18"/>
        </w:rPr>
        <w:t xml:space="preserve"> </w:t>
      </w:r>
      <w:r>
        <w:rPr>
          <w:rFonts w:ascii="Arial" w:eastAsia="Arial" w:hAnsi="Arial" w:cs="Arial"/>
          <w:sz w:val="18"/>
          <w:szCs w:val="18"/>
        </w:rPr>
        <w:t>:</w:t>
      </w:r>
      <w:r>
        <w:rPr>
          <w:rFonts w:ascii="Arial" w:eastAsia="Arial" w:hAnsi="Arial" w:cs="Arial"/>
          <w:spacing w:val="13"/>
          <w:sz w:val="18"/>
          <w:szCs w:val="18"/>
        </w:rPr>
        <w:t xml:space="preserve"> </w:t>
      </w:r>
      <w:r>
        <w:rPr>
          <w:rFonts w:ascii="Arial" w:eastAsia="Arial" w:hAnsi="Arial" w:cs="Arial"/>
          <w:sz w:val="18"/>
          <w:szCs w:val="18"/>
        </w:rPr>
        <w:t>085759255892</w:t>
      </w:r>
    </w:p>
    <w:p w:rsidR="007867D8" w:rsidRDefault="009E2DB8">
      <w:pPr>
        <w:spacing w:before="5"/>
        <w:ind w:left="111" w:right="7362"/>
        <w:jc w:val="both"/>
        <w:rPr>
          <w:rFonts w:ascii="Arial" w:eastAsia="Arial" w:hAnsi="Arial" w:cs="Arial"/>
          <w:sz w:val="18"/>
          <w:szCs w:val="18"/>
        </w:rPr>
      </w:pPr>
      <w:r>
        <w:rPr>
          <w:rFonts w:ascii="Arial" w:eastAsia="Arial" w:hAnsi="Arial" w:cs="Arial"/>
          <w:sz w:val="18"/>
          <w:szCs w:val="18"/>
        </w:rPr>
        <w:t>JUDUL SKRIPSI/TA (BAHASA INDONESIA</w:t>
      </w:r>
      <w:proofErr w:type="gramStart"/>
      <w:r>
        <w:rPr>
          <w:rFonts w:ascii="Arial" w:eastAsia="Arial" w:hAnsi="Arial" w:cs="Arial"/>
          <w:sz w:val="18"/>
          <w:szCs w:val="18"/>
        </w:rPr>
        <w:t>) :</w:t>
      </w:r>
      <w:proofErr w:type="gramEnd"/>
    </w:p>
    <w:p w:rsidR="007867D8" w:rsidRDefault="007867D8">
      <w:pPr>
        <w:spacing w:before="10" w:line="180" w:lineRule="exact"/>
        <w:rPr>
          <w:sz w:val="18"/>
          <w:szCs w:val="18"/>
        </w:rPr>
      </w:pPr>
    </w:p>
    <w:p w:rsidR="007867D8" w:rsidRDefault="009E2DB8">
      <w:pPr>
        <w:ind w:left="111" w:right="4710"/>
        <w:jc w:val="both"/>
        <w:rPr>
          <w:rFonts w:ascii="Arial" w:eastAsia="Arial" w:hAnsi="Arial" w:cs="Arial"/>
          <w:sz w:val="18"/>
          <w:szCs w:val="18"/>
        </w:rPr>
      </w:pPr>
      <w:proofErr w:type="spellStart"/>
      <w:r>
        <w:rPr>
          <w:rFonts w:ascii="Arial" w:eastAsia="Arial" w:hAnsi="Arial" w:cs="Arial"/>
          <w:sz w:val="18"/>
          <w:szCs w:val="18"/>
        </w:rPr>
        <w:t>Sistem</w:t>
      </w:r>
      <w:proofErr w:type="spellEnd"/>
      <w:r>
        <w:rPr>
          <w:rFonts w:ascii="Arial" w:eastAsia="Arial" w:hAnsi="Arial" w:cs="Arial"/>
          <w:sz w:val="18"/>
          <w:szCs w:val="18"/>
        </w:rPr>
        <w:t xml:space="preserve"> </w:t>
      </w:r>
      <w:proofErr w:type="spellStart"/>
      <w:r>
        <w:rPr>
          <w:rFonts w:ascii="Arial" w:eastAsia="Arial" w:hAnsi="Arial" w:cs="Arial"/>
          <w:sz w:val="18"/>
          <w:szCs w:val="18"/>
        </w:rPr>
        <w:t>Informasi</w:t>
      </w:r>
      <w:proofErr w:type="spellEnd"/>
      <w:r>
        <w:rPr>
          <w:rFonts w:ascii="Arial" w:eastAsia="Arial" w:hAnsi="Arial" w:cs="Arial"/>
          <w:sz w:val="18"/>
          <w:szCs w:val="18"/>
        </w:rPr>
        <w:t xml:space="preserve"> </w:t>
      </w:r>
      <w:proofErr w:type="spellStart"/>
      <w:r>
        <w:rPr>
          <w:rFonts w:ascii="Arial" w:eastAsia="Arial" w:hAnsi="Arial" w:cs="Arial"/>
          <w:sz w:val="18"/>
          <w:szCs w:val="18"/>
        </w:rPr>
        <w:t>Administrasi</w:t>
      </w:r>
      <w:proofErr w:type="spellEnd"/>
      <w:r>
        <w:rPr>
          <w:rFonts w:ascii="Arial" w:eastAsia="Arial" w:hAnsi="Arial" w:cs="Arial"/>
          <w:sz w:val="18"/>
          <w:szCs w:val="18"/>
        </w:rPr>
        <w:t xml:space="preserve"> </w:t>
      </w:r>
      <w:proofErr w:type="spellStart"/>
      <w:r>
        <w:rPr>
          <w:rFonts w:ascii="Arial" w:eastAsia="Arial" w:hAnsi="Arial" w:cs="Arial"/>
          <w:sz w:val="18"/>
          <w:szCs w:val="18"/>
        </w:rPr>
        <w:t>Pelayanan</w:t>
      </w:r>
      <w:proofErr w:type="spellEnd"/>
      <w:r>
        <w:rPr>
          <w:rFonts w:ascii="Arial" w:eastAsia="Arial" w:hAnsi="Arial" w:cs="Arial"/>
          <w:sz w:val="18"/>
          <w:szCs w:val="18"/>
        </w:rPr>
        <w:t xml:space="preserve"> </w:t>
      </w:r>
      <w:proofErr w:type="spellStart"/>
      <w:r>
        <w:rPr>
          <w:rFonts w:ascii="Arial" w:eastAsia="Arial" w:hAnsi="Arial" w:cs="Arial"/>
          <w:sz w:val="18"/>
          <w:szCs w:val="18"/>
        </w:rPr>
        <w:t>Kesehatan</w:t>
      </w:r>
      <w:proofErr w:type="spellEnd"/>
      <w:r>
        <w:rPr>
          <w:rFonts w:ascii="Arial" w:eastAsia="Arial" w:hAnsi="Arial" w:cs="Arial"/>
          <w:sz w:val="18"/>
          <w:szCs w:val="18"/>
        </w:rPr>
        <w:t xml:space="preserve"> di </w:t>
      </w:r>
      <w:proofErr w:type="spellStart"/>
      <w:r>
        <w:rPr>
          <w:rFonts w:ascii="Arial" w:eastAsia="Arial" w:hAnsi="Arial" w:cs="Arial"/>
          <w:sz w:val="18"/>
          <w:szCs w:val="18"/>
        </w:rPr>
        <w:t>Puskesmas</w:t>
      </w:r>
      <w:proofErr w:type="spellEnd"/>
      <w:r>
        <w:rPr>
          <w:rFonts w:ascii="Arial" w:eastAsia="Arial" w:hAnsi="Arial" w:cs="Arial"/>
          <w:sz w:val="18"/>
          <w:szCs w:val="18"/>
        </w:rPr>
        <w:t xml:space="preserve"> </w:t>
      </w:r>
      <w:proofErr w:type="spellStart"/>
      <w:r>
        <w:rPr>
          <w:rFonts w:ascii="Arial" w:eastAsia="Arial" w:hAnsi="Arial" w:cs="Arial"/>
          <w:sz w:val="18"/>
          <w:szCs w:val="18"/>
        </w:rPr>
        <w:t>Kiarapedes</w:t>
      </w:r>
      <w:proofErr w:type="spellEnd"/>
    </w:p>
    <w:p w:rsidR="007867D8" w:rsidRDefault="007867D8">
      <w:pPr>
        <w:spacing w:line="160" w:lineRule="exact"/>
        <w:rPr>
          <w:sz w:val="16"/>
          <w:szCs w:val="16"/>
        </w:rPr>
      </w:pPr>
    </w:p>
    <w:p w:rsidR="007867D8" w:rsidRDefault="007867D8">
      <w:pPr>
        <w:spacing w:line="200" w:lineRule="exact"/>
      </w:pPr>
    </w:p>
    <w:p w:rsidR="007867D8" w:rsidRDefault="009E2DB8">
      <w:pPr>
        <w:ind w:left="111" w:right="7391"/>
        <w:jc w:val="both"/>
        <w:rPr>
          <w:rFonts w:ascii="Arial" w:eastAsia="Arial" w:hAnsi="Arial" w:cs="Arial"/>
          <w:sz w:val="18"/>
          <w:szCs w:val="18"/>
        </w:rPr>
      </w:pPr>
      <w:r>
        <w:rPr>
          <w:rFonts w:ascii="Arial" w:eastAsia="Arial" w:hAnsi="Arial" w:cs="Arial"/>
          <w:sz w:val="18"/>
          <w:szCs w:val="18"/>
        </w:rPr>
        <w:t xml:space="preserve">JUDUL SKRIPSI/TA (BAHASA INGGRIS)    </w:t>
      </w:r>
      <w:r>
        <w:rPr>
          <w:rFonts w:ascii="Arial" w:eastAsia="Arial" w:hAnsi="Arial" w:cs="Arial"/>
          <w:spacing w:val="1"/>
          <w:sz w:val="18"/>
          <w:szCs w:val="18"/>
        </w:rPr>
        <w:t xml:space="preserve"> </w:t>
      </w:r>
      <w:r>
        <w:rPr>
          <w:rFonts w:ascii="Arial" w:eastAsia="Arial" w:hAnsi="Arial" w:cs="Arial"/>
          <w:sz w:val="18"/>
          <w:szCs w:val="18"/>
        </w:rPr>
        <w:t>:</w:t>
      </w:r>
    </w:p>
    <w:p w:rsidR="007867D8" w:rsidRDefault="007867D8">
      <w:pPr>
        <w:spacing w:before="10" w:line="180" w:lineRule="exact"/>
        <w:rPr>
          <w:sz w:val="18"/>
          <w:szCs w:val="18"/>
        </w:rPr>
      </w:pPr>
    </w:p>
    <w:p w:rsidR="007867D8" w:rsidRDefault="009E2DB8">
      <w:pPr>
        <w:ind w:left="111" w:right="4190"/>
        <w:jc w:val="both"/>
        <w:rPr>
          <w:rFonts w:ascii="Arial" w:eastAsia="Arial" w:hAnsi="Arial" w:cs="Arial"/>
          <w:sz w:val="18"/>
          <w:szCs w:val="18"/>
        </w:rPr>
      </w:pPr>
      <w:proofErr w:type="gramStart"/>
      <w:r>
        <w:rPr>
          <w:rFonts w:ascii="Arial" w:eastAsia="Arial" w:hAnsi="Arial" w:cs="Arial"/>
          <w:sz w:val="18"/>
          <w:szCs w:val="18"/>
        </w:rPr>
        <w:t>informat</w:t>
      </w:r>
      <w:r>
        <w:rPr>
          <w:rFonts w:ascii="Arial" w:eastAsia="Arial" w:hAnsi="Arial" w:cs="Arial"/>
          <w:sz w:val="18"/>
          <w:szCs w:val="18"/>
        </w:rPr>
        <w:t>ion</w:t>
      </w:r>
      <w:proofErr w:type="gramEnd"/>
      <w:r>
        <w:rPr>
          <w:rFonts w:ascii="Arial" w:eastAsia="Arial" w:hAnsi="Arial" w:cs="Arial"/>
          <w:sz w:val="18"/>
          <w:szCs w:val="18"/>
        </w:rPr>
        <w:t xml:space="preserve"> System of Healthcare Administration in Primary Health Centre </w:t>
      </w:r>
      <w:proofErr w:type="spellStart"/>
      <w:r>
        <w:rPr>
          <w:rFonts w:ascii="Arial" w:eastAsia="Arial" w:hAnsi="Arial" w:cs="Arial"/>
          <w:sz w:val="18"/>
          <w:szCs w:val="18"/>
        </w:rPr>
        <w:t>Kiarapedes</w:t>
      </w:r>
      <w:proofErr w:type="spellEnd"/>
    </w:p>
    <w:p w:rsidR="007867D8" w:rsidRDefault="007867D8">
      <w:pPr>
        <w:spacing w:before="8" w:line="220" w:lineRule="exact"/>
        <w:rPr>
          <w:sz w:val="22"/>
          <w:szCs w:val="22"/>
        </w:rPr>
      </w:pPr>
    </w:p>
    <w:p w:rsidR="007867D8" w:rsidRDefault="009E2DB8">
      <w:pPr>
        <w:spacing w:line="340" w:lineRule="exact"/>
        <w:ind w:left="111" w:right="1159"/>
        <w:jc w:val="both"/>
        <w:rPr>
          <w:rFonts w:ascii="Arial" w:eastAsia="Arial" w:hAnsi="Arial" w:cs="Arial"/>
          <w:sz w:val="18"/>
          <w:szCs w:val="18"/>
        </w:rPr>
      </w:pPr>
      <w:r>
        <w:rPr>
          <w:rFonts w:ascii="Arial" w:eastAsia="Arial" w:hAnsi="Arial" w:cs="Arial"/>
          <w:b/>
          <w:sz w:val="18"/>
          <w:szCs w:val="18"/>
        </w:rPr>
        <w:t xml:space="preserve">SETELAH DIISI LENGKAP OLEH MAHASISWA FORMULIR INI HARUS DIPRINT DI KERTAS F4, DAN DIKUMPULKAN DI SEKRE PRODI SISTEM INFORMASI SEBAGAI PERSYARATAN SIDANG DENGAN MENYERTAKAN PAS </w:t>
      </w:r>
      <w:r>
        <w:rPr>
          <w:rFonts w:ascii="Arial" w:eastAsia="Arial" w:hAnsi="Arial" w:cs="Arial"/>
          <w:b/>
          <w:sz w:val="18"/>
          <w:szCs w:val="18"/>
        </w:rPr>
        <w:t>FOTO BERWARNA UKURAN 2 X 3 = 3 LEMBAR, 3 X 4 = 3 LEMBAR DAN 4 X 6 = 3 LEMBAR, MENGGUNAKAN JAS BERWARNA HITAM BERDASI (UNTUK LAKI-LAKI) DAN MENGGUNAKAN BLAZER HITAM TANPA DASI (UNTUK PEREMPUAN), LATAR FOTO BERWARNA BIRU TUA. PAS FOTO HARUS DICETAK DI STUDIO</w:t>
      </w:r>
      <w:r>
        <w:rPr>
          <w:rFonts w:ascii="Arial" w:eastAsia="Arial" w:hAnsi="Arial" w:cs="Arial"/>
          <w:b/>
          <w:sz w:val="18"/>
          <w:szCs w:val="18"/>
        </w:rPr>
        <w:t xml:space="preserve"> FOTO TIDAK BOLEH DI PRINT, KARENA FOTO IJAZAH TIDAK BOLEH LUNTUR. JIKA SAMPAI BATAS WAKTU YANG DITETAPKAN, WISUDAWAN TIDAK MENGUMPULKAN BIODATA INI KAMI TIDAK BERTANGGUNG JAWAB JIKA TERJADI KESALAHAN DAN KETERLAMBATAN DALAM PENULISAN DAN PENYERAHAN IJAZAH</w:t>
      </w:r>
      <w:r>
        <w:rPr>
          <w:rFonts w:ascii="Arial" w:eastAsia="Arial" w:hAnsi="Arial" w:cs="Arial"/>
          <w:b/>
          <w:sz w:val="18"/>
          <w:szCs w:val="18"/>
        </w:rPr>
        <w:t xml:space="preserve"> DAN TRANSKRIP.</w:t>
      </w:r>
    </w:p>
    <w:p w:rsidR="007867D8" w:rsidRDefault="007867D8">
      <w:pPr>
        <w:spacing w:line="200" w:lineRule="exact"/>
      </w:pPr>
    </w:p>
    <w:p w:rsidR="007867D8" w:rsidRDefault="007867D8">
      <w:pPr>
        <w:spacing w:line="200" w:lineRule="exact"/>
      </w:pPr>
    </w:p>
    <w:p w:rsidR="007867D8" w:rsidRDefault="007867D8">
      <w:pPr>
        <w:spacing w:line="200" w:lineRule="exact"/>
      </w:pPr>
    </w:p>
    <w:p w:rsidR="007867D8" w:rsidRDefault="007867D8">
      <w:pPr>
        <w:spacing w:line="200" w:lineRule="exact"/>
      </w:pPr>
    </w:p>
    <w:p w:rsidR="007867D8" w:rsidRDefault="007867D8">
      <w:pPr>
        <w:spacing w:line="200" w:lineRule="exact"/>
      </w:pPr>
    </w:p>
    <w:p w:rsidR="007867D8" w:rsidRDefault="007867D8">
      <w:pPr>
        <w:spacing w:line="200" w:lineRule="exact"/>
      </w:pPr>
    </w:p>
    <w:p w:rsidR="007867D8" w:rsidRDefault="007867D8">
      <w:pPr>
        <w:spacing w:line="200" w:lineRule="exact"/>
      </w:pPr>
    </w:p>
    <w:p w:rsidR="007867D8" w:rsidRDefault="007867D8">
      <w:pPr>
        <w:spacing w:before="11" w:line="240" w:lineRule="exact"/>
        <w:rPr>
          <w:sz w:val="24"/>
          <w:szCs w:val="24"/>
        </w:rPr>
      </w:pPr>
    </w:p>
    <w:p w:rsidR="007867D8" w:rsidRDefault="009E2DB8">
      <w:pPr>
        <w:spacing w:before="39"/>
        <w:ind w:left="2330"/>
        <w:rPr>
          <w:rFonts w:ascii="Arial" w:eastAsia="Arial" w:hAnsi="Arial" w:cs="Arial"/>
          <w:sz w:val="18"/>
          <w:szCs w:val="18"/>
        </w:rPr>
      </w:pPr>
      <w:r>
        <w:pict>
          <v:group id="_x0000_s1030" style="position:absolute;left:0;text-align:left;margin-left:147.4pt;margin-top:-29.15pt;width:61.25pt;height:79.1pt;z-index:-251659264;mso-position-horizontal-relative:page" coordorigin="2948,-583" coordsize="1225,1582">
            <v:shape id="_x0000_s1031" style="position:absolute;left:2948;top:-583;width:1225;height:1582" coordorigin="2948,-583" coordsize="1225,1582" path="m2948,-583r1225,l4173,999r-1225,l2948,-583xe" filled="f" strokeweight=".57pt">
              <v:path arrowok="t"/>
            </v:shape>
            <w10:wrap anchorx="page"/>
          </v:group>
        </w:pict>
      </w:r>
      <w:r>
        <w:pict>
          <v:group id="_x0000_s1028" style="position:absolute;left:0;text-align:left;margin-left:255.1pt;margin-top:-43.3pt;width:79.1pt;height:108pt;z-index:-251658240;mso-position-horizontal-relative:page" coordorigin="5102,-866" coordsize="1582,2160">
            <v:shape id="_x0000_s1029" style="position:absolute;left:5102;top:-866;width:1582;height:2160" coordorigin="5102,-866" coordsize="1582,2160" path="m5102,-866r1582,l6684,1294r-1582,l5102,-866xe" filled="f" strokeweight=".57pt">
              <v:path arrowok="t"/>
            </v:shape>
            <w10:wrap anchorx="page"/>
          </v:group>
        </w:pict>
      </w:r>
      <w:r>
        <w:pict>
          <v:group id="_x0000_s1026" style="position:absolute;left:0;text-align:left;margin-left:382.7pt;margin-top:-71.65pt;width:108pt;height:158.45pt;z-index:-251657216;mso-position-horizontal-relative:page" coordorigin="7654,-1433" coordsize="2160,3169">
            <v:shape id="_x0000_s1027" style="position:absolute;left:7654;top:-1433;width:2160;height:3169" coordorigin="7654,-1433" coordsize="2160,3169" path="m7654,-1433r2160,l9814,1736r-2160,l7654,-1433xe" filled="f" strokeweight=".57pt">
              <v:path arrowok="t"/>
            </v:shape>
            <w10:wrap anchorx="page"/>
          </v:group>
        </w:pict>
      </w:r>
      <w:r>
        <w:rPr>
          <w:rFonts w:ascii="Arial" w:eastAsia="Arial" w:hAnsi="Arial" w:cs="Arial"/>
          <w:b/>
          <w:position w:val="1"/>
          <w:sz w:val="18"/>
          <w:szCs w:val="18"/>
        </w:rPr>
        <w:t xml:space="preserve">2x3                                       </w:t>
      </w:r>
      <w:r>
        <w:rPr>
          <w:rFonts w:ascii="Arial" w:eastAsia="Arial" w:hAnsi="Arial" w:cs="Arial"/>
          <w:b/>
          <w:spacing w:val="39"/>
          <w:position w:val="1"/>
          <w:sz w:val="18"/>
          <w:szCs w:val="18"/>
        </w:rPr>
        <w:t xml:space="preserve"> </w:t>
      </w:r>
      <w:r>
        <w:rPr>
          <w:rFonts w:ascii="Arial" w:eastAsia="Arial" w:hAnsi="Arial" w:cs="Arial"/>
          <w:b/>
          <w:sz w:val="18"/>
          <w:szCs w:val="18"/>
        </w:rPr>
        <w:t xml:space="preserve">3x4                                                 </w:t>
      </w:r>
      <w:r>
        <w:rPr>
          <w:rFonts w:ascii="Arial" w:eastAsia="Arial" w:hAnsi="Arial" w:cs="Arial"/>
          <w:b/>
          <w:spacing w:val="47"/>
          <w:sz w:val="18"/>
          <w:szCs w:val="18"/>
        </w:rPr>
        <w:t xml:space="preserve"> </w:t>
      </w:r>
      <w:r>
        <w:rPr>
          <w:rFonts w:ascii="Arial" w:eastAsia="Arial" w:hAnsi="Arial" w:cs="Arial"/>
          <w:b/>
          <w:position w:val="6"/>
          <w:sz w:val="18"/>
          <w:szCs w:val="18"/>
        </w:rPr>
        <w:t>4x6</w:t>
      </w:r>
    </w:p>
    <w:p w:rsidR="007867D8" w:rsidRDefault="007867D8">
      <w:pPr>
        <w:spacing w:line="200" w:lineRule="exact"/>
      </w:pPr>
    </w:p>
    <w:p w:rsidR="007867D8" w:rsidRDefault="007867D8">
      <w:pPr>
        <w:spacing w:line="200" w:lineRule="exact"/>
      </w:pPr>
    </w:p>
    <w:p w:rsidR="007867D8" w:rsidRDefault="007867D8">
      <w:pPr>
        <w:spacing w:line="200" w:lineRule="exact"/>
      </w:pPr>
    </w:p>
    <w:p w:rsidR="007867D8" w:rsidRDefault="007867D8">
      <w:pPr>
        <w:spacing w:line="200" w:lineRule="exact"/>
      </w:pPr>
    </w:p>
    <w:p w:rsidR="007867D8" w:rsidRDefault="007867D8">
      <w:pPr>
        <w:spacing w:line="200" w:lineRule="exact"/>
      </w:pPr>
    </w:p>
    <w:p w:rsidR="007867D8" w:rsidRDefault="007867D8">
      <w:pPr>
        <w:spacing w:line="200" w:lineRule="exact"/>
      </w:pPr>
    </w:p>
    <w:p w:rsidR="007867D8" w:rsidRDefault="007867D8">
      <w:pPr>
        <w:spacing w:line="200" w:lineRule="exact"/>
      </w:pPr>
    </w:p>
    <w:p w:rsidR="007867D8" w:rsidRDefault="007867D8">
      <w:pPr>
        <w:spacing w:before="15" w:line="240" w:lineRule="exact"/>
        <w:rPr>
          <w:sz w:val="24"/>
          <w:szCs w:val="24"/>
        </w:rPr>
      </w:pPr>
    </w:p>
    <w:p w:rsidR="007867D8" w:rsidRDefault="009E2DB8">
      <w:pPr>
        <w:ind w:left="111" w:right="4633"/>
        <w:jc w:val="both"/>
        <w:rPr>
          <w:rFonts w:ascii="Arial" w:eastAsia="Arial" w:hAnsi="Arial" w:cs="Arial"/>
          <w:sz w:val="18"/>
          <w:szCs w:val="18"/>
        </w:rPr>
      </w:pPr>
      <w:r>
        <w:rPr>
          <w:rFonts w:ascii="Arial" w:eastAsia="Arial" w:hAnsi="Arial" w:cs="Arial"/>
          <w:b/>
          <w:sz w:val="18"/>
          <w:szCs w:val="18"/>
        </w:rPr>
        <w:t>LEMBAR FOTO JANGAN SAMPAI RUSAK KARENA UNTUK IJAZAH ANDA.</w:t>
      </w:r>
    </w:p>
    <w:p w:rsidR="007867D8" w:rsidRDefault="007867D8">
      <w:pPr>
        <w:spacing w:before="5" w:line="100" w:lineRule="exact"/>
        <w:rPr>
          <w:sz w:val="10"/>
          <w:szCs w:val="10"/>
        </w:rPr>
      </w:pPr>
    </w:p>
    <w:p w:rsidR="007867D8" w:rsidRDefault="009E2DB8">
      <w:pPr>
        <w:spacing w:line="328" w:lineRule="auto"/>
        <w:ind w:left="111" w:right="1159"/>
        <w:jc w:val="both"/>
        <w:rPr>
          <w:rFonts w:ascii="Arial" w:eastAsia="Arial" w:hAnsi="Arial" w:cs="Arial"/>
          <w:sz w:val="18"/>
          <w:szCs w:val="18"/>
        </w:rPr>
      </w:pPr>
      <w:r>
        <w:rPr>
          <w:rFonts w:ascii="Arial" w:eastAsia="Arial" w:hAnsi="Arial" w:cs="Arial"/>
          <w:b/>
          <w:sz w:val="18"/>
          <w:szCs w:val="18"/>
        </w:rPr>
        <w:t xml:space="preserve">DIBELAKANG LEMBAR FOTO TULIS NAMA DAN NIM ANDA, KEMUDIAN </w:t>
      </w:r>
      <w:r>
        <w:rPr>
          <w:rFonts w:ascii="Arial" w:eastAsia="Arial" w:hAnsi="Arial" w:cs="Arial"/>
          <w:b/>
          <w:sz w:val="18"/>
          <w:szCs w:val="18"/>
        </w:rPr>
        <w:t>SATU FOTO DI TEMPEL JANGAN TERLALU  MELEKAT  PADA  KOLOM  YANG  DISEDIAKAN,  2  FOTO  LAINNYA  DIMASUKAN  KEDALAM  PLASTIK KECIL</w:t>
      </w:r>
    </w:p>
    <w:sectPr w:rsidR="007867D8">
      <w:type w:val="continuous"/>
      <w:pgSz w:w="12240" w:h="20160"/>
      <w:pgMar w:top="560" w:right="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94F91"/>
    <w:multiLevelType w:val="multilevel"/>
    <w:tmpl w:val="5F30380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D8"/>
    <w:rsid w:val="007867D8"/>
    <w:rsid w:val="009E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docId w15:val="{66110B6C-3058-4DEE-B6DD-22F78F77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9E2D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D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cp:lastPrinted>2015-07-06T20:23:00Z</cp:lastPrinted>
  <dcterms:created xsi:type="dcterms:W3CDTF">2015-07-06T20:23:00Z</dcterms:created>
  <dcterms:modified xsi:type="dcterms:W3CDTF">2015-07-06T20:25:00Z</dcterms:modified>
</cp:coreProperties>
</file>